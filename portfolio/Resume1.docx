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98B7" w14:textId="77777777" w:rsidR="00EC6099" w:rsidRDefault="00E65E68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t>Devapujyula Sai Lakshmi Prasanna</w:t>
      </w:r>
    </w:p>
    <w:p w14:paraId="52C39C11" w14:textId="77777777" w:rsidR="00EC6099" w:rsidRDefault="00E65E68">
      <w:pPr>
        <w:spacing w:after="160"/>
      </w:pPr>
      <w:r>
        <w:t xml:space="preserve">Email ID: </w:t>
      </w:r>
      <w:hyperlink r:id="rId5" w:history="1">
        <w:r w:rsidRPr="00A5336D">
          <w:rPr>
            <w:color w:val="365F91" w:themeColor="accent1" w:themeShade="BF"/>
            <w:u w:val="single" w:color="0563C1"/>
          </w:rPr>
          <w:t>sailakshmiprasanna0707@gmail.com</w:t>
        </w:r>
      </w:hyperlink>
    </w:p>
    <w:p w14:paraId="35470E1F" w14:textId="77777777" w:rsidR="00EC6099" w:rsidRDefault="00E65E68">
      <w:pPr>
        <w:spacing w:after="160"/>
      </w:pPr>
      <w:r>
        <w:t>contact: +91 9948212353</w:t>
      </w:r>
    </w:p>
    <w:p w14:paraId="01F57BDB" w14:textId="77777777" w:rsidR="00EC6099" w:rsidRDefault="00E65E68">
      <w:pPr>
        <w:spacing w:after="160"/>
      </w:pPr>
      <w:r>
        <w:t xml:space="preserve">LinkedIn: </w:t>
      </w:r>
      <w:hyperlink r:id="rId6" w:history="1">
        <w:r w:rsidRPr="00A5336D">
          <w:rPr>
            <w:color w:val="365F91" w:themeColor="accent1" w:themeShade="BF"/>
            <w:u w:val="single" w:color="0563C1"/>
          </w:rPr>
          <w:t>https://www.linkedin.com/in/prasanna-devapujyula-4867231b7</w:t>
        </w:r>
      </w:hyperlink>
    </w:p>
    <w:p w14:paraId="2A829A6D" w14:textId="5429478A" w:rsidR="00AB2FC1" w:rsidRDefault="00F45A2A">
      <w:pPr>
        <w:spacing w:after="160"/>
      </w:pPr>
      <w:r>
        <w:t xml:space="preserve">Git-hub profile: </w:t>
      </w:r>
      <w:hyperlink r:id="rId7" w:history="1">
        <w:r w:rsidR="00AB2FC1" w:rsidRPr="00A5336D">
          <w:rPr>
            <w:rStyle w:val="Hyperlink"/>
            <w:color w:val="365F91" w:themeColor="accent1" w:themeShade="BF"/>
          </w:rPr>
          <w:t>https://github.com/prasannadevapujyula</w:t>
        </w:r>
      </w:hyperlink>
    </w:p>
    <w:p w14:paraId="446F6B23" w14:textId="77777777" w:rsidR="00EC6099" w:rsidRDefault="00E65E68">
      <w:pPr>
        <w:spacing w:after="160"/>
      </w:pPr>
      <w:r>
        <w:t> </w:t>
      </w:r>
    </w:p>
    <w:p w14:paraId="016DF7C8" w14:textId="77777777" w:rsidR="00EC6099" w:rsidRDefault="00E65E68">
      <w:pPr>
        <w:spacing w:after="160"/>
      </w:pPr>
      <w:r>
        <w:rPr>
          <w:b/>
          <w:bCs/>
          <w:u w:val="single"/>
        </w:rPr>
        <w:t>Career Objective:</w:t>
      </w:r>
    </w:p>
    <w:p w14:paraId="72C773DE" w14:textId="77777777" w:rsidR="00EC6099" w:rsidRDefault="00E65E68">
      <w:r>
        <w:t xml:space="preserve"> To work in a challenging and responsible position with an organization that provides an</w:t>
      </w:r>
    </w:p>
    <w:p w14:paraId="68B4FF09" w14:textId="77777777" w:rsidR="00EC6099" w:rsidRDefault="00E65E68">
      <w:pPr>
        <w:spacing w:after="160"/>
      </w:pPr>
      <w:r>
        <w:t>ample opportunities to learn and to contribute.</w:t>
      </w:r>
    </w:p>
    <w:p w14:paraId="02A8FD86" w14:textId="77777777" w:rsidR="00EC6099" w:rsidRDefault="00E65E68">
      <w:pPr>
        <w:spacing w:after="160"/>
      </w:pPr>
      <w:r>
        <w:t> </w:t>
      </w:r>
    </w:p>
    <w:p w14:paraId="2812BDD2" w14:textId="77777777" w:rsidR="00EC6099" w:rsidRDefault="00E65E68">
      <w:pPr>
        <w:spacing w:after="160"/>
      </w:pPr>
      <w:r>
        <w:rPr>
          <w:b/>
          <w:bCs/>
          <w:u w:val="single"/>
        </w:rPr>
        <w:t>Academic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6099" w14:paraId="70401A5D" w14:textId="77777777" w:rsidTr="001A740E">
        <w:tc>
          <w:tcPr>
            <w:tcW w:w="2254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208E759" w14:textId="77777777" w:rsidR="00EC6099" w:rsidRDefault="00E65E68">
            <w:r>
              <w:rPr>
                <w:b/>
                <w:bCs/>
              </w:rPr>
              <w:t>Year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AA02BCE" w14:textId="77777777" w:rsidR="00EC6099" w:rsidRDefault="00E65E68">
            <w:r>
              <w:rPr>
                <w:b/>
                <w:bCs/>
              </w:rPr>
              <w:t>Course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DBD5C05" w14:textId="77777777" w:rsidR="00EC6099" w:rsidRDefault="00E65E68">
            <w:r>
              <w:rPr>
                <w:b/>
                <w:bCs/>
              </w:rPr>
              <w:t>School/College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4801204" w14:textId="77777777" w:rsidR="00EC6099" w:rsidRDefault="00E65E68">
            <w:r>
              <w:rPr>
                <w:b/>
                <w:bCs/>
              </w:rPr>
              <w:t>Percentage/CGPA</w:t>
            </w:r>
          </w:p>
        </w:tc>
      </w:tr>
      <w:tr w:rsidR="00EC6099" w14:paraId="3F8116B6" w14:textId="77777777" w:rsidTr="001A740E">
        <w:tc>
          <w:tcPr>
            <w:tcW w:w="22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664045D0" w14:textId="77777777" w:rsidR="00EC6099" w:rsidRDefault="00E65E68">
            <w:r>
              <w:t>2021-till date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AC32948" w14:textId="77777777" w:rsidR="00EC6099" w:rsidRDefault="00E65E68">
            <w:r>
              <w:t>B. Tech (Electronics and Communication Engineering)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C139E80" w14:textId="77777777" w:rsidR="00EC6099" w:rsidRDefault="00E65E68">
            <w:r>
              <w:t>Gayatri Vidya Parishad College of Degree and PG Courses, Visakhapatnam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7B46B31" w14:textId="77777777" w:rsidR="00EC6099" w:rsidRDefault="00F45A2A">
            <w:r>
              <w:t>8.11(up to 6</w:t>
            </w:r>
            <w:r w:rsidR="00E65E68">
              <w:rPr>
                <w:sz w:val="22"/>
                <w:szCs w:val="22"/>
                <w:vertAlign w:val="superscript"/>
              </w:rPr>
              <w:t>th</w:t>
            </w:r>
            <w:r w:rsidR="00E65E68">
              <w:t xml:space="preserve"> semester)</w:t>
            </w:r>
          </w:p>
        </w:tc>
      </w:tr>
      <w:tr w:rsidR="00EC6099" w14:paraId="4BE6D820" w14:textId="77777777" w:rsidTr="001A740E">
        <w:tc>
          <w:tcPr>
            <w:tcW w:w="22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6510AC6" w14:textId="77777777" w:rsidR="00EC6099" w:rsidRDefault="00E65E68">
            <w:r>
              <w:t>2018-2020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E1732C8" w14:textId="77777777" w:rsidR="00EC6099" w:rsidRDefault="00E65E68">
            <w:r>
              <w:t>11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t xml:space="preserve"> &amp; 12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t xml:space="preserve"> – Board of Intermediate Education Andhra Pradesh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5B040F3A" w14:textId="77777777" w:rsidR="00EC6099" w:rsidRDefault="00E65E68">
            <w:proofErr w:type="spellStart"/>
            <w:r>
              <w:t>Vidhyanidhi</w:t>
            </w:r>
            <w:proofErr w:type="spellEnd"/>
            <w:r>
              <w:t xml:space="preserve"> Junior College, Amalapuram,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45C9058D" w14:textId="77777777" w:rsidR="00EC6099" w:rsidRDefault="00E65E68">
            <w:r>
              <w:t>9.19</w:t>
            </w:r>
          </w:p>
        </w:tc>
      </w:tr>
      <w:tr w:rsidR="00EC6099" w14:paraId="6B12B3C0" w14:textId="77777777" w:rsidTr="001A740E">
        <w:tc>
          <w:tcPr>
            <w:tcW w:w="2254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1FE1EA9" w14:textId="77777777" w:rsidR="00EC6099" w:rsidRDefault="00E65E68">
            <w:r>
              <w:t>2017-2018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3CEB2DD5" w14:textId="77777777" w:rsidR="00EC6099" w:rsidRDefault="00E65E68">
            <w: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t xml:space="preserve"> – Board of Secondary Education Andhra Pradesh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54A288F" w14:textId="77777777" w:rsidR="00EC6099" w:rsidRDefault="00E65E68">
            <w:proofErr w:type="spellStart"/>
            <w:r>
              <w:t>Vidhyanidhi</w:t>
            </w:r>
            <w:proofErr w:type="spellEnd"/>
            <w:r>
              <w:t xml:space="preserve"> IIT Talent School, Amalapuram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2902CA2C" w14:textId="77777777" w:rsidR="00EC6099" w:rsidRDefault="00E65E68">
            <w:r>
              <w:t>10</w:t>
            </w:r>
          </w:p>
        </w:tc>
      </w:tr>
    </w:tbl>
    <w:p w14:paraId="4786CEAD" w14:textId="77777777" w:rsidR="00EC6099" w:rsidRDefault="00E65E68">
      <w:pPr>
        <w:spacing w:after="160"/>
      </w:pPr>
      <w:r>
        <w:t> </w:t>
      </w:r>
    </w:p>
    <w:p w14:paraId="19B39B57" w14:textId="77777777" w:rsidR="00EC6099" w:rsidRDefault="00E65E68">
      <w:pPr>
        <w:spacing w:after="160" w:line="259" w:lineRule="auto"/>
      </w:pPr>
      <w:r>
        <w:rPr>
          <w:b/>
          <w:bCs/>
          <w:u w:val="single"/>
        </w:rPr>
        <w:t>Technical Skills:</w:t>
      </w:r>
    </w:p>
    <w:p w14:paraId="1A5B1FF1" w14:textId="77777777" w:rsidR="002178B2" w:rsidRDefault="0092671B" w:rsidP="002178B2">
      <w:pPr>
        <w:numPr>
          <w:ilvl w:val="0"/>
          <w:numId w:val="2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 xml:space="preserve">Programming Languages: </w:t>
      </w:r>
      <w:r w:rsidR="002178B2">
        <w:rPr>
          <w:rFonts w:ascii="Calibri" w:eastAsia="Calibri" w:hAnsi="Calibri" w:cs="Calibri"/>
        </w:rPr>
        <w:t xml:space="preserve">JavaScript </w:t>
      </w:r>
    </w:p>
    <w:p w14:paraId="34E51108" w14:textId="77777777" w:rsidR="00EC6099" w:rsidRDefault="00E65E68">
      <w:pPr>
        <w:numPr>
          <w:ilvl w:val="0"/>
          <w:numId w:val="2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User Interface: HTML, CSS</w:t>
      </w:r>
      <w:r w:rsidR="002178B2">
        <w:rPr>
          <w:rFonts w:ascii="Calibri" w:eastAsia="Calibri" w:hAnsi="Calibri" w:cs="Calibri"/>
        </w:rPr>
        <w:t xml:space="preserve">, Bootstrap </w:t>
      </w:r>
    </w:p>
    <w:p w14:paraId="52CB2763" w14:textId="77777777" w:rsidR="00EC6099" w:rsidRDefault="00E65E68">
      <w:pPr>
        <w:numPr>
          <w:ilvl w:val="0"/>
          <w:numId w:val="2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Operating System: Windows</w:t>
      </w:r>
    </w:p>
    <w:p w14:paraId="56B2E5BE" w14:textId="77777777" w:rsidR="00EC6099" w:rsidRDefault="00E65E68" w:rsidP="001D1642">
      <w:pPr>
        <w:numPr>
          <w:ilvl w:val="0"/>
          <w:numId w:val="2"/>
        </w:numPr>
        <w:pBdr>
          <w:left w:val="none" w:sz="0" w:space="7" w:color="auto"/>
        </w:pBdr>
        <w:spacing w:after="160"/>
        <w:ind w:hanging="369"/>
      </w:pPr>
      <w:r>
        <w:rPr>
          <w:rFonts w:ascii="Calibri" w:eastAsia="Calibri" w:hAnsi="Calibri" w:cs="Calibri"/>
        </w:rPr>
        <w:t>Tools: MS Word, Ms Excel, Ms power point</w:t>
      </w:r>
    </w:p>
    <w:p w14:paraId="28248FA1" w14:textId="77777777" w:rsidR="00EC6099" w:rsidRDefault="00E65E68">
      <w:pPr>
        <w:spacing w:after="160" w:line="259" w:lineRule="auto"/>
      </w:pPr>
      <w:r>
        <w:rPr>
          <w:b/>
          <w:bCs/>
          <w:u w:val="single"/>
        </w:rPr>
        <w:t>Certificates (Professional Activities, Certifications and Training Attended):</w:t>
      </w:r>
    </w:p>
    <w:p w14:paraId="1DA6D2A8" w14:textId="77777777" w:rsidR="00B965AD" w:rsidRPr="00E560BC" w:rsidRDefault="00E2110D" w:rsidP="00B965AD">
      <w:pPr>
        <w:numPr>
          <w:ilvl w:val="0"/>
          <w:numId w:val="3"/>
        </w:numPr>
        <w:pBdr>
          <w:left w:val="none" w:sz="0" w:space="7" w:color="auto"/>
        </w:pBd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W</w:t>
      </w:r>
      <w:r w:rsidR="00B965AD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 development  B</w:t>
      </w:r>
      <w:r w:rsidR="00E560BC">
        <w:rPr>
          <w:rFonts w:ascii="Calibri" w:eastAsia="Calibri" w:hAnsi="Calibri" w:cs="Calibri"/>
          <w:sz w:val="22"/>
          <w:szCs w:val="22"/>
        </w:rPr>
        <w:t>oot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560BC">
        <w:rPr>
          <w:rFonts w:ascii="Calibri" w:eastAsia="Calibri" w:hAnsi="Calibri" w:cs="Calibri"/>
          <w:sz w:val="22"/>
          <w:szCs w:val="22"/>
        </w:rPr>
        <w:t xml:space="preserve">camp </w:t>
      </w:r>
      <w:r w:rsidR="00B965AD"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z w:val="22"/>
          <w:szCs w:val="22"/>
        </w:rPr>
        <w:t xml:space="preserve"> U</w:t>
      </w:r>
      <w:r w:rsidR="00B965AD">
        <w:rPr>
          <w:rFonts w:ascii="Calibri" w:eastAsia="Calibri" w:hAnsi="Calibri" w:cs="Calibri"/>
          <w:sz w:val="22"/>
          <w:szCs w:val="22"/>
        </w:rPr>
        <w:t>demy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965AD">
        <w:rPr>
          <w:rFonts w:ascii="Calibri" w:eastAsia="Calibri" w:hAnsi="Calibri" w:cs="Calibri"/>
          <w:sz w:val="22"/>
          <w:szCs w:val="22"/>
        </w:rPr>
        <w:t xml:space="preserve"> (on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965AD">
        <w:rPr>
          <w:rFonts w:ascii="Calibri" w:eastAsia="Calibri" w:hAnsi="Calibri" w:cs="Calibri"/>
          <w:sz w:val="22"/>
          <w:szCs w:val="22"/>
        </w:rPr>
        <w:t xml:space="preserve"> going)</w:t>
      </w:r>
      <w:r w:rsidR="00F76C40">
        <w:rPr>
          <w:rFonts w:ascii="Calibri" w:eastAsia="Calibri" w:hAnsi="Calibri" w:cs="Calibri"/>
          <w:sz w:val="22"/>
          <w:szCs w:val="22"/>
        </w:rPr>
        <w:t>.</w:t>
      </w:r>
    </w:p>
    <w:p w14:paraId="23EC2F3B" w14:textId="77777777" w:rsidR="00B965AD" w:rsidRPr="00B965AD" w:rsidRDefault="00B965AD" w:rsidP="00B965AD">
      <w:pPr>
        <w:numPr>
          <w:ilvl w:val="0"/>
          <w:numId w:val="3"/>
        </w:numPr>
        <w:pBdr>
          <w:left w:val="none" w:sz="0" w:space="7" w:color="auto"/>
        </w:pBd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>Python course(Microsoft)</w:t>
      </w:r>
      <w:r w:rsidR="00F76C40">
        <w:rPr>
          <w:rFonts w:ascii="Calibri" w:eastAsia="Calibri" w:hAnsi="Calibri" w:cs="Calibri"/>
          <w:sz w:val="22"/>
          <w:szCs w:val="22"/>
        </w:rPr>
        <w:t>.</w:t>
      </w:r>
    </w:p>
    <w:p w14:paraId="36DCA6C0" w14:textId="77777777" w:rsidR="001D1642" w:rsidRPr="000612DE" w:rsidRDefault="002178B2" w:rsidP="00B965AD">
      <w:pPr>
        <w:numPr>
          <w:ilvl w:val="0"/>
          <w:numId w:val="3"/>
        </w:numPr>
        <w:pBdr>
          <w:left w:val="none" w:sz="0" w:space="7" w:color="auto"/>
        </w:pBd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Design thinking basics –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 w:rsidR="00B965AD">
        <w:rPr>
          <w:rFonts w:ascii="Calibri" w:eastAsia="Calibri" w:hAnsi="Calibri" w:cs="Calibri"/>
          <w:sz w:val="22"/>
          <w:szCs w:val="22"/>
        </w:rPr>
        <w:t>impli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</w:t>
      </w:r>
      <w:r w:rsidR="00B965AD">
        <w:rPr>
          <w:rFonts w:ascii="Calibri" w:eastAsia="Calibri" w:hAnsi="Calibri" w:cs="Calibri"/>
          <w:sz w:val="22"/>
          <w:szCs w:val="22"/>
        </w:rPr>
        <w:t>earn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965AD">
        <w:rPr>
          <w:rFonts w:ascii="Calibri" w:eastAsia="Calibri" w:hAnsi="Calibri" w:cs="Calibri"/>
          <w:sz w:val="22"/>
          <w:szCs w:val="22"/>
        </w:rPr>
        <w:t>(mini course)</w:t>
      </w:r>
      <w:r w:rsidR="00F76C40">
        <w:rPr>
          <w:rFonts w:ascii="Calibri" w:eastAsia="Calibri" w:hAnsi="Calibri" w:cs="Calibri"/>
          <w:sz w:val="22"/>
          <w:szCs w:val="22"/>
        </w:rPr>
        <w:t>.</w:t>
      </w:r>
    </w:p>
    <w:p w14:paraId="379A712C" w14:textId="77777777" w:rsidR="00E9551E" w:rsidRPr="00E9551E" w:rsidRDefault="00537EB8" w:rsidP="00B965AD">
      <w:pPr>
        <w:numPr>
          <w:ilvl w:val="0"/>
          <w:numId w:val="3"/>
        </w:numPr>
        <w:pBdr>
          <w:left w:val="none" w:sz="0" w:space="7" w:color="auto"/>
        </w:pBdr>
        <w:spacing w:after="160" w:line="259" w:lineRule="auto"/>
      </w:pPr>
      <w:r>
        <w:rPr>
          <w:rFonts w:ascii="Helvetica Neue" w:hAnsi="Helvetica Neue"/>
          <w:color w:val="000000"/>
          <w:sz w:val="20"/>
          <w:szCs w:val="20"/>
          <w:bdr w:val="none" w:sz="0" w:space="0" w:color="auto" w:frame="1"/>
        </w:rPr>
        <w:lastRenderedPageBreak/>
        <w:t xml:space="preserve">Employability skills: advanced by </w:t>
      </w:r>
      <w:proofErr w:type="spellStart"/>
      <w:r>
        <w:rPr>
          <w:rFonts w:ascii="Helvetica Neue" w:hAnsi="Helvetica Neue"/>
          <w:color w:val="000000"/>
          <w:sz w:val="20"/>
          <w:szCs w:val="20"/>
          <w:bdr w:val="none" w:sz="0" w:space="0" w:color="auto" w:frame="1"/>
        </w:rPr>
        <w:t>wadhwani</w:t>
      </w:r>
      <w:proofErr w:type="spellEnd"/>
      <w:r w:rsidR="00E9551E">
        <w:rPr>
          <w:rFonts w:ascii="Helvetica Neue" w:hAnsi="Helvetica Neue"/>
          <w:color w:val="000000"/>
          <w:sz w:val="20"/>
          <w:szCs w:val="20"/>
          <w:bdr w:val="none" w:sz="0" w:space="0" w:color="auto" w:frame="1"/>
        </w:rPr>
        <w:t xml:space="preserve"> opportunity </w:t>
      </w:r>
    </w:p>
    <w:p w14:paraId="3183DB10" w14:textId="1FAC7F40" w:rsidR="000612DE" w:rsidRDefault="00611350" w:rsidP="00E9551E">
      <w:pPr>
        <w:pBdr>
          <w:left w:val="none" w:sz="0" w:space="7" w:color="auto"/>
        </w:pBdr>
        <w:spacing w:after="160" w:line="259" w:lineRule="auto"/>
        <w:ind w:left="360"/>
      </w:pPr>
      <w:r>
        <w:rPr>
          <w:rStyle w:val="apple-converted-space"/>
          <w:rFonts w:ascii="Helvetica Neue" w:hAnsi="Helvetica Neue"/>
          <w:color w:val="000000"/>
          <w:bdr w:val="none" w:sz="0" w:space="0" w:color="auto" w:frame="1"/>
        </w:rPr>
        <w:t> </w:t>
      </w:r>
    </w:p>
    <w:p w14:paraId="49F5F60E" w14:textId="77777777" w:rsidR="00EC6099" w:rsidRDefault="001D1642" w:rsidP="001D1642">
      <w:pPr>
        <w:pBdr>
          <w:left w:val="none" w:sz="0" w:space="7" w:color="auto"/>
        </w:pBdr>
        <w:spacing w:after="160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965AD" w:rsidRPr="001D1642">
        <w:rPr>
          <w:rFonts w:ascii="Calibri" w:eastAsia="Calibri" w:hAnsi="Calibri" w:cs="Calibri"/>
          <w:sz w:val="22"/>
          <w:szCs w:val="22"/>
        </w:rPr>
        <w:t xml:space="preserve"> </w:t>
      </w:r>
      <w:r w:rsidR="00E65E68" w:rsidRPr="001D1642">
        <w:rPr>
          <w:b/>
          <w:bCs/>
          <w:u w:val="single"/>
        </w:rPr>
        <w:t>Key Roles Performed:</w:t>
      </w:r>
    </w:p>
    <w:p w14:paraId="7BED5CE9" w14:textId="77777777" w:rsidR="00EC6099" w:rsidRDefault="00E65E68">
      <w:pPr>
        <w:numPr>
          <w:ilvl w:val="0"/>
          <w:numId w:val="4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Active member in IETE (The Institution of Electronics and Telecommunication Engineers)</w:t>
      </w:r>
    </w:p>
    <w:p w14:paraId="5C125113" w14:textId="77777777" w:rsidR="00EC6099" w:rsidRDefault="00E65E68" w:rsidP="001D1642">
      <w:pPr>
        <w:numPr>
          <w:ilvl w:val="0"/>
          <w:numId w:val="4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NSS (National Service Scheme) voluntee</w:t>
      </w:r>
      <w:r w:rsidR="001D1642">
        <w:rPr>
          <w:rFonts w:ascii="Calibri" w:eastAsia="Calibri" w:hAnsi="Calibri" w:cs="Calibri"/>
        </w:rPr>
        <w:t>r.</w:t>
      </w:r>
      <w:r>
        <w:t> </w:t>
      </w:r>
    </w:p>
    <w:p w14:paraId="45BD3E76" w14:textId="77777777" w:rsidR="00EC6099" w:rsidRDefault="001D1642">
      <w:r>
        <w:rPr>
          <w:b/>
          <w:bCs/>
          <w:u w:val="single"/>
        </w:rPr>
        <w:t xml:space="preserve"> </w:t>
      </w:r>
      <w:r w:rsidR="00E65E68">
        <w:rPr>
          <w:b/>
          <w:bCs/>
          <w:u w:val="single"/>
        </w:rPr>
        <w:t>Strengths:</w:t>
      </w:r>
    </w:p>
    <w:p w14:paraId="081218AD" w14:textId="77777777" w:rsidR="00EC6099" w:rsidRDefault="00E65E68">
      <w:pPr>
        <w:numPr>
          <w:ilvl w:val="0"/>
          <w:numId w:val="5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Communicates objectives and outcomes clearly</w:t>
      </w:r>
    </w:p>
    <w:p w14:paraId="3949563A" w14:textId="77777777" w:rsidR="00EC6099" w:rsidRDefault="00E65E68">
      <w:pPr>
        <w:numPr>
          <w:ilvl w:val="0"/>
          <w:numId w:val="5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Makes decisions regarding the best action to take</w:t>
      </w:r>
    </w:p>
    <w:p w14:paraId="4D7DBD72" w14:textId="77777777" w:rsidR="00EC6099" w:rsidRDefault="00E65E68">
      <w:pPr>
        <w:numPr>
          <w:ilvl w:val="0"/>
          <w:numId w:val="5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Having good leadership skills</w:t>
      </w:r>
    </w:p>
    <w:p w14:paraId="6BD9981A" w14:textId="77777777" w:rsidR="00E2110D" w:rsidRPr="00B965AD" w:rsidRDefault="00E65E68" w:rsidP="00E2110D">
      <w:pPr>
        <w:numPr>
          <w:ilvl w:val="0"/>
          <w:numId w:val="5"/>
        </w:numPr>
        <w:pBdr>
          <w:left w:val="none" w:sz="0" w:space="7" w:color="auto"/>
        </w:pBdr>
        <w:ind w:hanging="369"/>
      </w:pPr>
      <w:r>
        <w:rPr>
          <w:rFonts w:ascii="Calibri" w:eastAsia="Calibri" w:hAnsi="Calibri" w:cs="Calibri"/>
        </w:rPr>
        <w:t>proactive and have a good sense of initiative</w:t>
      </w:r>
      <w:r w:rsidR="001D1642">
        <w:rPr>
          <w:rFonts w:ascii="Calibri" w:eastAsia="Calibri" w:hAnsi="Calibri" w:cs="Calibri"/>
        </w:rPr>
        <w:t>.</w:t>
      </w:r>
    </w:p>
    <w:p w14:paraId="15AD078C" w14:textId="77777777" w:rsidR="00B965AD" w:rsidRDefault="00B965AD" w:rsidP="00B965AD">
      <w:pPr>
        <w:pBdr>
          <w:left w:val="none" w:sz="0" w:space="7" w:color="auto"/>
        </w:pBdr>
        <w:ind w:left="720"/>
      </w:pPr>
    </w:p>
    <w:p w14:paraId="2A074121" w14:textId="77777777" w:rsidR="00E2110D" w:rsidRDefault="00E65E68">
      <w:pPr>
        <w:rPr>
          <w:b/>
          <w:u w:val="single"/>
        </w:rPr>
      </w:pPr>
      <w:r>
        <w:t> </w:t>
      </w:r>
      <w:r w:rsidR="00E2110D">
        <w:rPr>
          <w:b/>
          <w:u w:val="single"/>
        </w:rPr>
        <w:t>Internships:</w:t>
      </w:r>
    </w:p>
    <w:p w14:paraId="735A5C76" w14:textId="77777777" w:rsidR="00E2110D" w:rsidRDefault="00E2110D">
      <w:pPr>
        <w:rPr>
          <w:b/>
          <w:u w:val="single"/>
        </w:rPr>
      </w:pPr>
    </w:p>
    <w:p w14:paraId="6C9A1406" w14:textId="77777777" w:rsidR="00E2110D" w:rsidRPr="001D1642" w:rsidRDefault="00E2110D" w:rsidP="001D164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Worked as an intern in VISAKHAPATNAM PORT AUTHORITY.(4 weeks).</w:t>
      </w:r>
    </w:p>
    <w:p w14:paraId="6DFF1F71" w14:textId="77777777" w:rsidR="00EC6099" w:rsidRDefault="00E65E68">
      <w:pPr>
        <w:ind w:left="720"/>
      </w:pPr>
      <w:r>
        <w:t> </w:t>
      </w:r>
    </w:p>
    <w:p w14:paraId="6F66163A" w14:textId="77777777" w:rsidR="00EC6099" w:rsidRDefault="00E65E68">
      <w:r>
        <w:rPr>
          <w:b/>
          <w:bCs/>
          <w:u w:val="single"/>
        </w:rPr>
        <w:t>Personal Details:</w:t>
      </w:r>
    </w:p>
    <w:p w14:paraId="3A6FA9BB" w14:textId="77777777" w:rsidR="00EC6099" w:rsidRDefault="00E65E68">
      <w:r>
        <w:t>D.O.B                     : 16/01/2003</w:t>
      </w:r>
    </w:p>
    <w:p w14:paraId="68CF2BBF" w14:textId="77777777" w:rsidR="00EC6099" w:rsidRDefault="00E65E68">
      <w:r>
        <w:t>Father’s name         : Devapujyula Veerabhadra Rao</w:t>
      </w:r>
    </w:p>
    <w:p w14:paraId="6ECE1CCB" w14:textId="77777777" w:rsidR="00EC6099" w:rsidRDefault="00E65E68">
      <w:r>
        <w:t>Gender                    : Female</w:t>
      </w:r>
    </w:p>
    <w:p w14:paraId="743392DA" w14:textId="77777777" w:rsidR="00EC6099" w:rsidRDefault="00E65E68">
      <w:r>
        <w:t>Nationality              : Indian</w:t>
      </w:r>
    </w:p>
    <w:p w14:paraId="79959FD1" w14:textId="77777777" w:rsidR="00EC6099" w:rsidRDefault="00BD24C4">
      <w:r>
        <w:t>Language known    : English, Hindi</w:t>
      </w:r>
      <w:r w:rsidR="00E65E68">
        <w:t>, Telugu</w:t>
      </w:r>
    </w:p>
    <w:p w14:paraId="7C21010B" w14:textId="77777777" w:rsidR="00EC6099" w:rsidRDefault="00E65E68">
      <w:r>
        <w:t>Hobbies                  :  Blogging, Pai</w:t>
      </w:r>
      <w:r w:rsidR="001A740E">
        <w:t xml:space="preserve">nting, Sketching, </w:t>
      </w:r>
      <w:r>
        <w:t>Embroidery, Reading bo</w:t>
      </w:r>
      <w:r w:rsidR="001A740E">
        <w:t>oks, Listening music,</w:t>
      </w:r>
      <w:r>
        <w:t xml:space="preserve"> Stitching, Content writing.</w:t>
      </w:r>
    </w:p>
    <w:p w14:paraId="19320766" w14:textId="77777777" w:rsidR="00EC6099" w:rsidRDefault="00E65E68">
      <w:r>
        <w:t> </w:t>
      </w:r>
    </w:p>
    <w:p w14:paraId="2F528609" w14:textId="77777777" w:rsidR="00EC6099" w:rsidRDefault="00E65E68">
      <w:pPr>
        <w:spacing w:after="160" w:line="259" w:lineRule="auto"/>
      </w:pPr>
      <w:r>
        <w:rPr>
          <w:b/>
          <w:bCs/>
          <w:u w:val="single"/>
        </w:rPr>
        <w:t>Declaration:</w:t>
      </w:r>
    </w:p>
    <w:p w14:paraId="0BECC0AB" w14:textId="77777777" w:rsidR="00EC6099" w:rsidRDefault="00E65E68">
      <w:pPr>
        <w:spacing w:after="160"/>
      </w:pPr>
      <w:r>
        <w:t>I hereby declare that all the particulars given above are true to the best of my knowledge and belief.</w:t>
      </w:r>
    </w:p>
    <w:p w14:paraId="14A818D8" w14:textId="77777777" w:rsidR="00EC6099" w:rsidRDefault="00E65E68">
      <w:pPr>
        <w:spacing w:after="160" w:line="259" w:lineRule="auto"/>
      </w:pPr>
      <w:r>
        <w:t>Date:</w:t>
      </w:r>
    </w:p>
    <w:p w14:paraId="0FCDDD34" w14:textId="77777777" w:rsidR="00EC6099" w:rsidRDefault="00E65E68">
      <w:pPr>
        <w:spacing w:after="160" w:line="259" w:lineRule="auto"/>
      </w:pPr>
      <w:r>
        <w:t>Signature: D.S.L.Prasanna</w:t>
      </w:r>
    </w:p>
    <w:sectPr w:rsidR="00EC6099" w:rsidSect="000B09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58C9D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83A76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E8FB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6A21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98B4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60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06C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3671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9E8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D38F78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6F023B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B69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F6DC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EAEE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56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F2C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96DA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268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8A6347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D8605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68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78A4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D4E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6C21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067B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B67F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6F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C5C299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F2B009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864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52D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240C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C5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DAD3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30D2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3CBD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A749A1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E787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9C2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C9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6455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9C41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F4C3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F23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86DB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707B5DBF"/>
    <w:multiLevelType w:val="hybridMultilevel"/>
    <w:tmpl w:val="514A18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41637434">
    <w:abstractNumId w:val="0"/>
  </w:num>
  <w:num w:numId="2" w16cid:durableId="915747441">
    <w:abstractNumId w:val="1"/>
  </w:num>
  <w:num w:numId="3" w16cid:durableId="601571535">
    <w:abstractNumId w:val="2"/>
  </w:num>
  <w:num w:numId="4" w16cid:durableId="341788531">
    <w:abstractNumId w:val="3"/>
  </w:num>
  <w:num w:numId="5" w16cid:durableId="2070111235">
    <w:abstractNumId w:val="4"/>
  </w:num>
  <w:num w:numId="6" w16cid:durableId="1006513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99"/>
    <w:rsid w:val="000612DE"/>
    <w:rsid w:val="00093392"/>
    <w:rsid w:val="000B091F"/>
    <w:rsid w:val="000B75E1"/>
    <w:rsid w:val="001A740E"/>
    <w:rsid w:val="001D1642"/>
    <w:rsid w:val="002178B2"/>
    <w:rsid w:val="003E18A0"/>
    <w:rsid w:val="00472FA3"/>
    <w:rsid w:val="00537EB8"/>
    <w:rsid w:val="00611350"/>
    <w:rsid w:val="00617653"/>
    <w:rsid w:val="00822D68"/>
    <w:rsid w:val="008721AD"/>
    <w:rsid w:val="0092671B"/>
    <w:rsid w:val="00A5336D"/>
    <w:rsid w:val="00AB2FC1"/>
    <w:rsid w:val="00B965AD"/>
    <w:rsid w:val="00BD24C4"/>
    <w:rsid w:val="00C0761B"/>
    <w:rsid w:val="00C51587"/>
    <w:rsid w:val="00CA4544"/>
    <w:rsid w:val="00D46106"/>
    <w:rsid w:val="00E2110D"/>
    <w:rsid w:val="00E560BC"/>
    <w:rsid w:val="00E65E68"/>
    <w:rsid w:val="00E72AC8"/>
    <w:rsid w:val="00E9398A"/>
    <w:rsid w:val="00E9551E"/>
    <w:rsid w:val="00EC6099"/>
    <w:rsid w:val="00F00D4A"/>
    <w:rsid w:val="00F1065A"/>
    <w:rsid w:val="00F45A2A"/>
    <w:rsid w:val="00F76C40"/>
    <w:rsid w:val="00F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CD01"/>
  <w15:docId w15:val="{FECFD604-40CB-594E-876C-5971DD6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E21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C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1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nadevapujy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anna-devapujyula-4867231b7" TargetMode="External"/><Relationship Id="rId5" Type="http://schemas.openxmlformats.org/officeDocument/2006/relationships/hyperlink" Target="mailto:sailakshmiprasanna07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prasanna devapujyula</cp:lastModifiedBy>
  <cp:revision>2</cp:revision>
  <dcterms:created xsi:type="dcterms:W3CDTF">2023-12-20T04:44:00Z</dcterms:created>
  <dcterms:modified xsi:type="dcterms:W3CDTF">2023-12-20T04:44:00Z</dcterms:modified>
</cp:coreProperties>
</file>